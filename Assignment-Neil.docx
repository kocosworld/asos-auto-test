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7AC888" w14:textId="77777777" w:rsidR="00F56B36" w:rsidRPr="00F56B36" w:rsidRDefault="00F56B36" w:rsidP="00F56B36">
      <w:pPr>
        <w:pStyle w:val="Title"/>
        <w:rPr>
          <w:b/>
        </w:rPr>
      </w:pPr>
      <w:r w:rsidRPr="00F56B36">
        <w:rPr>
          <w:b/>
        </w:rPr>
        <w:t>Assignment</w:t>
      </w:r>
    </w:p>
    <w:p w14:paraId="7F6BD634" w14:textId="77777777" w:rsidR="00F56B36" w:rsidRDefault="00F56B36" w:rsidP="00F56B36"/>
    <w:p w14:paraId="6705900F" w14:textId="77777777" w:rsidR="00F56B36" w:rsidRPr="00F56B36" w:rsidRDefault="00F56B36" w:rsidP="00F56B36">
      <w:pPr>
        <w:rPr>
          <w:sz w:val="32"/>
          <w:szCs w:val="32"/>
        </w:rPr>
      </w:pPr>
      <w:r w:rsidRPr="00F56B36">
        <w:rPr>
          <w:sz w:val="32"/>
          <w:szCs w:val="32"/>
        </w:rPr>
        <w:t xml:space="preserve">Using </w:t>
      </w:r>
      <w:hyperlink r:id="rId5" w:history="1">
        <w:r w:rsidRPr="00F56B36">
          <w:rPr>
            <w:rStyle w:val="Hyperlink"/>
            <w:sz w:val="32"/>
            <w:szCs w:val="32"/>
          </w:rPr>
          <w:t>www.asos.com</w:t>
        </w:r>
      </w:hyperlink>
      <w:r w:rsidRPr="00F56B36">
        <w:rPr>
          <w:sz w:val="32"/>
          <w:szCs w:val="32"/>
        </w:rPr>
        <w:t xml:space="preserve"> as the website under test, please complete the assignment described below.</w:t>
      </w:r>
    </w:p>
    <w:p w14:paraId="5B74835D" w14:textId="77777777" w:rsidR="00F56B36" w:rsidRPr="00F56B36" w:rsidRDefault="00F56B36" w:rsidP="00F56B36"/>
    <w:p w14:paraId="1FE0608D" w14:textId="3FE83452" w:rsidR="00F56B36" w:rsidRDefault="00974666" w:rsidP="00F56B3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262626"/>
          <w:sz w:val="30"/>
          <w:szCs w:val="30"/>
        </w:rPr>
      </w:pPr>
      <w:r>
        <w:rPr>
          <w:rFonts w:ascii="Helvetica" w:hAnsi="Helvetica" w:cs="Helvetica"/>
          <w:color w:val="262626"/>
          <w:sz w:val="32"/>
          <w:szCs w:val="32"/>
        </w:rPr>
        <w:t xml:space="preserve">Create an automated </w:t>
      </w:r>
      <w:r w:rsidR="00C85943">
        <w:rPr>
          <w:rFonts w:ascii="Helvetica" w:hAnsi="Helvetica" w:cs="Helvetica"/>
          <w:color w:val="262626"/>
          <w:sz w:val="32"/>
          <w:szCs w:val="32"/>
        </w:rPr>
        <w:t xml:space="preserve">test </w:t>
      </w:r>
      <w:r w:rsidR="00F56B36">
        <w:rPr>
          <w:rFonts w:ascii="Helvetica" w:hAnsi="Helvetica" w:cs="Helvetica"/>
          <w:color w:val="262626"/>
          <w:sz w:val="32"/>
          <w:szCs w:val="32"/>
        </w:rPr>
        <w:t>for the scenario</w:t>
      </w:r>
      <w:r w:rsidR="00C85943">
        <w:rPr>
          <w:rFonts w:ascii="Helvetica" w:hAnsi="Helvetica" w:cs="Helvetica"/>
          <w:color w:val="262626"/>
          <w:sz w:val="32"/>
          <w:szCs w:val="32"/>
        </w:rPr>
        <w:t xml:space="preserve"> described below (the “Feature” description is there for context):</w:t>
      </w:r>
    </w:p>
    <w:p w14:paraId="7DE4CBEC" w14:textId="77777777" w:rsidR="00F56B36" w:rsidRDefault="00F56B36" w:rsidP="00F56B3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color w:val="262626"/>
          <w:sz w:val="26"/>
          <w:szCs w:val="26"/>
        </w:rPr>
        <w:t>Feature: Use the website to find shirts</w:t>
      </w:r>
    </w:p>
    <w:p w14:paraId="4D70209C" w14:textId="77777777" w:rsidR="00F56B36" w:rsidRDefault="00F56B36" w:rsidP="00F56B3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color w:val="262626"/>
          <w:sz w:val="26"/>
          <w:szCs w:val="26"/>
        </w:rPr>
        <w:t>        So that I can order a shirt</w:t>
      </w:r>
    </w:p>
    <w:p w14:paraId="619FCE85" w14:textId="77777777" w:rsidR="00F56B36" w:rsidRDefault="00F56B36" w:rsidP="00F56B3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color w:val="262626"/>
          <w:sz w:val="26"/>
          <w:szCs w:val="26"/>
        </w:rPr>
        <w:t>        As a customer</w:t>
      </w:r>
    </w:p>
    <w:p w14:paraId="4AC2B9F4" w14:textId="77777777" w:rsidR="00F56B36" w:rsidRDefault="00F56B36" w:rsidP="00F56B3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color w:val="262626"/>
          <w:sz w:val="26"/>
          <w:szCs w:val="26"/>
        </w:rPr>
        <w:t>        I want to be able to find t shirts</w:t>
      </w:r>
    </w:p>
    <w:p w14:paraId="2B64A63A" w14:textId="77777777" w:rsidR="00F56B36" w:rsidRDefault="00F56B36" w:rsidP="00F56B3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color w:val="262626"/>
          <w:sz w:val="26"/>
          <w:szCs w:val="26"/>
        </w:rPr>
        <w:t>    Scenario: Search for t shirts</w:t>
      </w:r>
    </w:p>
    <w:p w14:paraId="4F49B7B7" w14:textId="77777777" w:rsidR="00F56B36" w:rsidRDefault="00F56B36" w:rsidP="00F56B3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color w:val="262626"/>
          <w:sz w:val="26"/>
          <w:szCs w:val="26"/>
        </w:rPr>
        <w:t>        Given I want to order a shirt</w:t>
      </w:r>
    </w:p>
    <w:p w14:paraId="5A19CD9B" w14:textId="77777777" w:rsidR="00F56B36" w:rsidRDefault="00F56B36" w:rsidP="00F56B3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color w:val="262626"/>
          <w:sz w:val="26"/>
          <w:szCs w:val="26"/>
        </w:rPr>
        <w:t>        When I search for purple t shirts</w:t>
      </w:r>
    </w:p>
    <w:p w14:paraId="2AF1A341" w14:textId="77777777" w:rsidR="00F56B36" w:rsidRDefault="00F56B36" w:rsidP="00F56B36">
      <w:pPr>
        <w:widowControl w:val="0"/>
        <w:autoSpaceDE w:val="0"/>
        <w:autoSpaceDN w:val="0"/>
        <w:adjustRightInd w:val="0"/>
        <w:rPr>
          <w:rFonts w:ascii="Calibri" w:hAnsi="Calibri" w:cs="Calibri"/>
          <w:color w:val="262626"/>
          <w:sz w:val="26"/>
          <w:szCs w:val="26"/>
        </w:rPr>
      </w:pPr>
      <w:r>
        <w:rPr>
          <w:rFonts w:ascii="Calibri" w:hAnsi="Calibri" w:cs="Calibri"/>
          <w:color w:val="262626"/>
          <w:sz w:val="26"/>
          <w:szCs w:val="26"/>
        </w:rPr>
        <w:t>        Then I should see some purple t shirts</w:t>
      </w:r>
    </w:p>
    <w:p w14:paraId="1310B654" w14:textId="77777777" w:rsidR="00F56B36" w:rsidRDefault="00F56B36" w:rsidP="00F56B3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032F7376" w14:textId="62BB20DA" w:rsidR="00F56B36" w:rsidRDefault="00C85943" w:rsidP="00F56B3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262626"/>
          <w:sz w:val="30"/>
          <w:szCs w:val="30"/>
        </w:rPr>
      </w:pPr>
      <w:r>
        <w:rPr>
          <w:rFonts w:ascii="Helvetica" w:hAnsi="Helvetica" w:cs="Helvetica"/>
          <w:color w:val="262626"/>
          <w:sz w:val="32"/>
          <w:szCs w:val="32"/>
        </w:rPr>
        <w:t>Create an automated test for the scenario described below:</w:t>
      </w:r>
    </w:p>
    <w:p w14:paraId="4E6D1928" w14:textId="77777777" w:rsidR="00F56B36" w:rsidRDefault="00F56B36" w:rsidP="00F56B3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color w:val="262626"/>
          <w:sz w:val="26"/>
          <w:szCs w:val="26"/>
        </w:rPr>
        <w:t>Feature: Use the website to find products in the Australian store</w:t>
      </w:r>
    </w:p>
    <w:p w14:paraId="4A6B0294" w14:textId="77777777" w:rsidR="00F56B36" w:rsidRDefault="00F56B36" w:rsidP="00F56B3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color w:val="262626"/>
          <w:sz w:val="26"/>
          <w:szCs w:val="26"/>
        </w:rPr>
        <w:t>        So that I can order a shirt</w:t>
      </w:r>
    </w:p>
    <w:p w14:paraId="064EB997" w14:textId="77777777" w:rsidR="00F56B36" w:rsidRDefault="00F56B36" w:rsidP="00F56B3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color w:val="262626"/>
          <w:sz w:val="26"/>
          <w:szCs w:val="26"/>
        </w:rPr>
        <w:t>        As an Australian customer</w:t>
      </w:r>
    </w:p>
    <w:p w14:paraId="153296D2" w14:textId="77777777" w:rsidR="00F56B36" w:rsidRDefault="00F56B36" w:rsidP="00F56B3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color w:val="262626"/>
          <w:sz w:val="26"/>
          <w:szCs w:val="26"/>
        </w:rPr>
        <w:t>        I want to be able to find t shirts in my store</w:t>
      </w:r>
    </w:p>
    <w:p w14:paraId="50D0BC45" w14:textId="77777777" w:rsidR="00F56B36" w:rsidRDefault="00F56B36" w:rsidP="00F56B3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color w:val="262626"/>
          <w:sz w:val="26"/>
          <w:szCs w:val="26"/>
        </w:rPr>
        <w:t>    Scenario: Search for t shirts in Australian store</w:t>
      </w:r>
    </w:p>
    <w:p w14:paraId="72D395EE" w14:textId="77777777" w:rsidR="00F56B36" w:rsidRDefault="00F56B36" w:rsidP="00F56B3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color w:val="262626"/>
          <w:sz w:val="26"/>
          <w:szCs w:val="26"/>
        </w:rPr>
        <w:t>        Given I want to order a shirt</w:t>
      </w:r>
    </w:p>
    <w:p w14:paraId="3A2BB6C2" w14:textId="77777777" w:rsidR="00F56B36" w:rsidRDefault="00F56B36" w:rsidP="00F56B3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color w:val="262626"/>
          <w:sz w:val="26"/>
          <w:szCs w:val="26"/>
        </w:rPr>
        <w:t>        When I search for yellow t shirts in the Australian store</w:t>
      </w:r>
    </w:p>
    <w:p w14:paraId="3A0F0E83" w14:textId="77777777" w:rsidR="00F56B36" w:rsidRDefault="00F56B36" w:rsidP="00F56B36">
      <w:pPr>
        <w:widowControl w:val="0"/>
        <w:autoSpaceDE w:val="0"/>
        <w:autoSpaceDN w:val="0"/>
        <w:adjustRightInd w:val="0"/>
        <w:rPr>
          <w:rFonts w:ascii="Calibri" w:hAnsi="Calibri" w:cs="Calibri"/>
          <w:color w:val="262626"/>
          <w:sz w:val="26"/>
          <w:szCs w:val="26"/>
        </w:rPr>
      </w:pPr>
      <w:r>
        <w:rPr>
          <w:rFonts w:ascii="Calibri" w:hAnsi="Calibri" w:cs="Calibri"/>
          <w:color w:val="262626"/>
          <w:sz w:val="26"/>
          <w:szCs w:val="26"/>
        </w:rPr>
        <w:t>        Then I should see some yellow t shirts</w:t>
      </w:r>
    </w:p>
    <w:p w14:paraId="6EAC8FDA" w14:textId="77777777" w:rsidR="00F56B36" w:rsidRDefault="00F56B36" w:rsidP="00F56B3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6D179D59" w14:textId="77EB88B8" w:rsidR="00F56B36" w:rsidRDefault="00DF798B" w:rsidP="00F56B3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262626"/>
          <w:sz w:val="30"/>
          <w:szCs w:val="30"/>
        </w:rPr>
      </w:pPr>
      <w:r>
        <w:rPr>
          <w:rFonts w:ascii="Helvetica" w:hAnsi="Helvetica" w:cs="Helvetica"/>
          <w:color w:val="262626"/>
          <w:sz w:val="32"/>
          <w:szCs w:val="32"/>
        </w:rPr>
        <w:t>Create an automated test for the scenario described below:</w:t>
      </w:r>
    </w:p>
    <w:p w14:paraId="3DFC429D" w14:textId="77777777" w:rsidR="00F56B36" w:rsidRDefault="00F56B36" w:rsidP="00F56B3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color w:val="262626"/>
          <w:sz w:val="26"/>
          <w:szCs w:val="26"/>
        </w:rPr>
        <w:t>Feature: Use the website to change how search results are displayed    </w:t>
      </w:r>
    </w:p>
    <w:p w14:paraId="11944E70" w14:textId="77777777" w:rsidR="00F56B36" w:rsidRDefault="00F56B36" w:rsidP="00F56B3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color w:val="262626"/>
          <w:sz w:val="26"/>
          <w:szCs w:val="26"/>
        </w:rPr>
        <w:t>        So that I can select my yellow t shirts</w:t>
      </w:r>
    </w:p>
    <w:p w14:paraId="0191EA85" w14:textId="77777777" w:rsidR="00F56B36" w:rsidRDefault="00F56B36" w:rsidP="00F56B3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color w:val="262626"/>
          <w:sz w:val="26"/>
          <w:szCs w:val="26"/>
        </w:rPr>
        <w:t>        As an Australian customer</w:t>
      </w:r>
    </w:p>
    <w:p w14:paraId="55DE9CE6" w14:textId="77777777" w:rsidR="00F56B36" w:rsidRDefault="00F56B36" w:rsidP="00F56B3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color w:val="262626"/>
          <w:sz w:val="26"/>
          <w:szCs w:val="26"/>
        </w:rPr>
        <w:t>        I want to be able to reorganize how they are displayed</w:t>
      </w:r>
    </w:p>
    <w:p w14:paraId="58360051" w14:textId="77777777" w:rsidR="00F56B36" w:rsidRDefault="00F56B36" w:rsidP="00F56B3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color w:val="262626"/>
          <w:sz w:val="26"/>
          <w:szCs w:val="26"/>
        </w:rPr>
        <w:t>    Scenario: Display search results in 4 columns</w:t>
      </w:r>
    </w:p>
    <w:p w14:paraId="2AB703C9" w14:textId="77777777" w:rsidR="00F56B36" w:rsidRDefault="00F56B36" w:rsidP="00F56B3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color w:val="262626"/>
          <w:sz w:val="26"/>
          <w:szCs w:val="26"/>
        </w:rPr>
        <w:t>        Given I have searched for yellows t shirts on the Australian store</w:t>
      </w:r>
    </w:p>
    <w:p w14:paraId="4A190020" w14:textId="77777777" w:rsidR="00F56B36" w:rsidRDefault="00F56B36" w:rsidP="00F56B3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color w:val="262626"/>
          <w:sz w:val="26"/>
          <w:szCs w:val="26"/>
        </w:rPr>
        <w:t>        And I have some yellow t shirts displayed</w:t>
      </w:r>
    </w:p>
    <w:p w14:paraId="3C2697C1" w14:textId="77777777" w:rsidR="00F56B36" w:rsidRDefault="00F56B36" w:rsidP="00F56B3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color w:val="262626"/>
          <w:sz w:val="26"/>
          <w:szCs w:val="26"/>
        </w:rPr>
        <w:t>        When I organize them in 4 columns</w:t>
      </w:r>
    </w:p>
    <w:p w14:paraId="2F988F92" w14:textId="77777777" w:rsidR="00F56B36" w:rsidRDefault="00F56B36" w:rsidP="00F56B36">
      <w:pPr>
        <w:widowControl w:val="0"/>
        <w:autoSpaceDE w:val="0"/>
        <w:autoSpaceDN w:val="0"/>
        <w:adjustRightInd w:val="0"/>
        <w:rPr>
          <w:rFonts w:ascii="Calibri" w:hAnsi="Calibri" w:cs="Calibri"/>
          <w:color w:val="262626"/>
          <w:sz w:val="26"/>
          <w:szCs w:val="26"/>
        </w:rPr>
      </w:pPr>
      <w:r>
        <w:rPr>
          <w:rFonts w:ascii="Calibri" w:hAnsi="Calibri" w:cs="Calibri"/>
          <w:color w:val="262626"/>
          <w:sz w:val="26"/>
          <w:szCs w:val="26"/>
        </w:rPr>
        <w:t>        Then I should see some yellow t shirts organized in 4 columns</w:t>
      </w:r>
    </w:p>
    <w:p w14:paraId="0AC8A052" w14:textId="77777777" w:rsidR="00F56B36" w:rsidRDefault="00F56B36" w:rsidP="00F56B3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4DBB19D1" w14:textId="63D0A0BE" w:rsidR="00F56B36" w:rsidRPr="00DF798B" w:rsidRDefault="00F56B36" w:rsidP="00F56B36">
      <w:pPr>
        <w:widowControl w:val="0"/>
        <w:autoSpaceDE w:val="0"/>
        <w:autoSpaceDN w:val="0"/>
        <w:adjustRightInd w:val="0"/>
        <w:ind w:left="960" w:hanging="960"/>
        <w:rPr>
          <w:rFonts w:ascii="Helvetica" w:hAnsi="Helvetica" w:cs="Calibri"/>
          <w:sz w:val="32"/>
          <w:szCs w:val="32"/>
        </w:rPr>
      </w:pPr>
      <w:r>
        <w:rPr>
          <w:rFonts w:ascii="Calibri" w:hAnsi="Calibri" w:cs="Calibri"/>
          <w:sz w:val="30"/>
          <w:szCs w:val="30"/>
        </w:rPr>
        <w:t>4.</w:t>
      </w:r>
      <w:r>
        <w:rPr>
          <w:rFonts w:ascii="Times New Roman" w:hAnsi="Times New Roman" w:cs="Times New Roman"/>
          <w:sz w:val="18"/>
          <w:szCs w:val="18"/>
        </w:rPr>
        <w:t xml:space="preserve">       </w:t>
      </w:r>
      <w:r w:rsidRPr="00DF798B">
        <w:rPr>
          <w:rFonts w:ascii="Helvetica" w:hAnsi="Helvetica" w:cs="Calibri"/>
          <w:sz w:val="32"/>
          <w:szCs w:val="32"/>
        </w:rPr>
        <w:t xml:space="preserve">Write the scenario and </w:t>
      </w:r>
      <w:r w:rsidR="00DF798B" w:rsidRPr="00DF798B">
        <w:rPr>
          <w:rFonts w:ascii="Helvetica" w:hAnsi="Helvetica" w:cs="Calibri"/>
          <w:sz w:val="32"/>
          <w:szCs w:val="32"/>
        </w:rPr>
        <w:t>the automated test</w:t>
      </w:r>
      <w:r w:rsidR="00F34B8C">
        <w:rPr>
          <w:rFonts w:ascii="Helvetica" w:hAnsi="Helvetica" w:cs="Calibri"/>
          <w:sz w:val="32"/>
          <w:szCs w:val="32"/>
        </w:rPr>
        <w:t xml:space="preserve"> to refine search </w:t>
      </w:r>
      <w:r w:rsidRPr="00DF798B">
        <w:rPr>
          <w:rFonts w:ascii="Helvetica" w:hAnsi="Helvetica" w:cs="Calibri"/>
          <w:sz w:val="32"/>
          <w:szCs w:val="32"/>
        </w:rPr>
        <w:t xml:space="preserve">by gender or size or </w:t>
      </w:r>
      <w:proofErr w:type="spellStart"/>
      <w:r w:rsidRPr="00DF798B">
        <w:rPr>
          <w:rFonts w:ascii="Helvetica" w:hAnsi="Helvetica" w:cs="Calibri"/>
          <w:sz w:val="32"/>
          <w:szCs w:val="32"/>
        </w:rPr>
        <w:t>colour</w:t>
      </w:r>
      <w:proofErr w:type="spellEnd"/>
      <w:r w:rsidRPr="00DF798B">
        <w:rPr>
          <w:rFonts w:ascii="Helvetica" w:hAnsi="Helvetica" w:cs="Calibri"/>
          <w:sz w:val="32"/>
          <w:szCs w:val="32"/>
        </w:rPr>
        <w:t>.</w:t>
      </w:r>
    </w:p>
    <w:p w14:paraId="1DDA5154" w14:textId="79109294" w:rsidR="00F56B36" w:rsidRPr="00DF798B" w:rsidRDefault="00F56B36" w:rsidP="00F56B36">
      <w:pPr>
        <w:widowControl w:val="0"/>
        <w:autoSpaceDE w:val="0"/>
        <w:autoSpaceDN w:val="0"/>
        <w:adjustRightInd w:val="0"/>
        <w:ind w:left="960" w:hanging="960"/>
        <w:rPr>
          <w:rFonts w:ascii="Helvetica" w:hAnsi="Helvetica" w:cs="Calibri"/>
          <w:sz w:val="32"/>
          <w:szCs w:val="32"/>
        </w:rPr>
      </w:pPr>
      <w:r w:rsidRPr="00DF798B">
        <w:rPr>
          <w:rFonts w:ascii="Helvetica" w:hAnsi="Helvetica" w:cs="Calibri"/>
          <w:sz w:val="32"/>
          <w:szCs w:val="32"/>
        </w:rPr>
        <w:t>5.</w:t>
      </w:r>
      <w:r w:rsidR="00F34B8C">
        <w:rPr>
          <w:rFonts w:ascii="Helvetica" w:hAnsi="Helvetica" w:cs="Times New Roman"/>
          <w:sz w:val="32"/>
          <w:szCs w:val="32"/>
        </w:rPr>
        <w:t>   </w:t>
      </w:r>
      <w:r w:rsidRPr="00DF798B">
        <w:rPr>
          <w:rFonts w:ascii="Helvetica" w:hAnsi="Helvetica" w:cs="Calibri"/>
          <w:sz w:val="32"/>
          <w:szCs w:val="32"/>
        </w:rPr>
        <w:t xml:space="preserve">Write </w:t>
      </w:r>
      <w:r w:rsidR="00DF798B" w:rsidRPr="00DF798B">
        <w:rPr>
          <w:rFonts w:ascii="Helvetica" w:hAnsi="Helvetica" w:cs="Calibri"/>
          <w:sz w:val="32"/>
          <w:szCs w:val="32"/>
        </w:rPr>
        <w:t>the scenario and the automated test</w:t>
      </w:r>
      <w:r w:rsidRPr="00DF798B">
        <w:rPr>
          <w:rFonts w:ascii="Helvetica" w:hAnsi="Helvetica" w:cs="Calibri"/>
          <w:sz w:val="32"/>
          <w:szCs w:val="32"/>
        </w:rPr>
        <w:t xml:space="preserve"> to display prices </w:t>
      </w:r>
      <w:r w:rsidRPr="00DF798B">
        <w:rPr>
          <w:rFonts w:ascii="Helvetica" w:hAnsi="Helvetica" w:cs="Calibri"/>
          <w:sz w:val="32"/>
          <w:szCs w:val="32"/>
        </w:rPr>
        <w:lastRenderedPageBreak/>
        <w:t>in New Zeeland dollars in the Australian store.</w:t>
      </w:r>
    </w:p>
    <w:p w14:paraId="5B6EB44B" w14:textId="7A0830BB" w:rsidR="00F56B36" w:rsidRPr="00DF798B" w:rsidRDefault="00F56B36" w:rsidP="00F56B36">
      <w:pPr>
        <w:widowControl w:val="0"/>
        <w:autoSpaceDE w:val="0"/>
        <w:autoSpaceDN w:val="0"/>
        <w:adjustRightInd w:val="0"/>
        <w:ind w:left="960" w:hanging="960"/>
        <w:rPr>
          <w:rFonts w:ascii="Helvetica" w:hAnsi="Helvetica" w:cs="Calibri"/>
          <w:sz w:val="32"/>
          <w:szCs w:val="32"/>
        </w:rPr>
      </w:pPr>
      <w:r w:rsidRPr="00DF798B">
        <w:rPr>
          <w:rFonts w:ascii="Helvetica" w:hAnsi="Helvetica" w:cs="Calibri"/>
          <w:sz w:val="32"/>
          <w:szCs w:val="32"/>
        </w:rPr>
        <w:t>6.</w:t>
      </w:r>
      <w:r w:rsidRPr="00DF798B">
        <w:rPr>
          <w:rFonts w:ascii="Helvetica" w:hAnsi="Helvetica" w:cs="Times New Roman"/>
          <w:sz w:val="32"/>
          <w:szCs w:val="32"/>
        </w:rPr>
        <w:t xml:space="preserve">       </w:t>
      </w:r>
      <w:r w:rsidR="00DF798B" w:rsidRPr="00DF798B">
        <w:rPr>
          <w:rFonts w:ascii="Helvetica" w:hAnsi="Helvetica" w:cs="Calibri"/>
          <w:sz w:val="32"/>
          <w:szCs w:val="32"/>
        </w:rPr>
        <w:t xml:space="preserve">Write the scenario and the automated test </w:t>
      </w:r>
      <w:r w:rsidRPr="00DF798B">
        <w:rPr>
          <w:rFonts w:ascii="Helvetica" w:hAnsi="Helvetica" w:cs="Calibri"/>
          <w:sz w:val="32"/>
          <w:szCs w:val="32"/>
        </w:rPr>
        <w:t>to save an item for later.</w:t>
      </w:r>
    </w:p>
    <w:p w14:paraId="4107849A" w14:textId="3A6A9DAB" w:rsidR="00F56B36" w:rsidRPr="00DF798B" w:rsidRDefault="00F56B36" w:rsidP="00F56B36">
      <w:pPr>
        <w:widowControl w:val="0"/>
        <w:autoSpaceDE w:val="0"/>
        <w:autoSpaceDN w:val="0"/>
        <w:adjustRightInd w:val="0"/>
        <w:ind w:left="960" w:hanging="960"/>
        <w:rPr>
          <w:rFonts w:ascii="Helvetica" w:hAnsi="Helvetica" w:cs="Calibri"/>
          <w:sz w:val="32"/>
          <w:szCs w:val="32"/>
        </w:rPr>
      </w:pPr>
      <w:r w:rsidRPr="00DF798B">
        <w:rPr>
          <w:rFonts w:ascii="Helvetica" w:hAnsi="Helvetica" w:cs="Calibri"/>
          <w:sz w:val="32"/>
          <w:szCs w:val="32"/>
        </w:rPr>
        <w:t>7.</w:t>
      </w:r>
      <w:r w:rsidRPr="00DF798B">
        <w:rPr>
          <w:rFonts w:ascii="Helvetica" w:hAnsi="Helvetica" w:cs="Times New Roman"/>
          <w:sz w:val="32"/>
          <w:szCs w:val="32"/>
        </w:rPr>
        <w:t xml:space="preserve">       </w:t>
      </w:r>
      <w:r w:rsidR="00DF798B" w:rsidRPr="00DF798B">
        <w:rPr>
          <w:rFonts w:ascii="Helvetica" w:hAnsi="Helvetica" w:cs="Calibri"/>
          <w:sz w:val="32"/>
          <w:szCs w:val="32"/>
        </w:rPr>
        <w:t>Write the scenario and the automated test</w:t>
      </w:r>
      <w:r w:rsidRPr="00DF798B">
        <w:rPr>
          <w:rFonts w:ascii="Helvetica" w:hAnsi="Helvetica" w:cs="Calibri"/>
          <w:sz w:val="32"/>
          <w:szCs w:val="32"/>
        </w:rPr>
        <w:t xml:space="preserve"> to add an item to the bag.</w:t>
      </w:r>
    </w:p>
    <w:p w14:paraId="5876DC3D" w14:textId="77777777" w:rsidR="00F56B36" w:rsidRDefault="00F56B36" w:rsidP="00F56B36">
      <w:pPr>
        <w:widowControl w:val="0"/>
        <w:autoSpaceDE w:val="0"/>
        <w:autoSpaceDN w:val="0"/>
        <w:adjustRightInd w:val="0"/>
        <w:ind w:left="960" w:hanging="960"/>
        <w:rPr>
          <w:rFonts w:ascii="Calibri" w:hAnsi="Calibri" w:cs="Calibri"/>
          <w:sz w:val="30"/>
          <w:szCs w:val="30"/>
        </w:rPr>
      </w:pPr>
    </w:p>
    <w:p w14:paraId="01807D86" w14:textId="0D6852D3" w:rsidR="00F56B36" w:rsidRDefault="00F56B36" w:rsidP="00DF798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30"/>
          <w:szCs w:val="30"/>
        </w:rPr>
      </w:pPr>
      <w:bookmarkStart w:id="0" w:name="_GoBack"/>
      <w:bookmarkEnd w:id="0"/>
    </w:p>
    <w:p w14:paraId="395C417E" w14:textId="77777777" w:rsidR="00F56B36" w:rsidRDefault="00F56B36" w:rsidP="00DF798B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262626"/>
          <w:sz w:val="32"/>
          <w:szCs w:val="32"/>
        </w:rPr>
      </w:pPr>
      <w:r>
        <w:rPr>
          <w:rFonts w:ascii="Helvetica" w:hAnsi="Helvetica" w:cs="Helvetica"/>
          <w:color w:val="262626"/>
          <w:sz w:val="32"/>
          <w:szCs w:val="32"/>
        </w:rPr>
        <w:t>Feel free to spend as much or as little time on the exercise as you like as long as the following requirements have been met.</w:t>
      </w:r>
    </w:p>
    <w:p w14:paraId="23494103" w14:textId="77777777" w:rsidR="00F56B36" w:rsidRDefault="00F56B36" w:rsidP="00DF798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30"/>
          <w:szCs w:val="30"/>
        </w:rPr>
      </w:pPr>
    </w:p>
    <w:p w14:paraId="4C4FE4E9" w14:textId="77777777" w:rsidR="00F56B36" w:rsidRDefault="00F56B36" w:rsidP="00DF798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262626"/>
          <w:sz w:val="32"/>
          <w:szCs w:val="32"/>
        </w:rPr>
      </w:pPr>
      <w:r>
        <w:rPr>
          <w:rFonts w:ascii="Helvetica" w:hAnsi="Helvetica" w:cs="Helvetica"/>
          <w:color w:val="262626"/>
          <w:sz w:val="32"/>
          <w:szCs w:val="32"/>
        </w:rPr>
        <w:t>Please complete at least 4 of the 7 tasks described above.</w:t>
      </w:r>
    </w:p>
    <w:p w14:paraId="300D89CD" w14:textId="77777777" w:rsidR="00F56B36" w:rsidRDefault="00F56B36" w:rsidP="00F56B3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alibri" w:hAnsi="Calibri" w:cs="Calibri"/>
          <w:color w:val="262626"/>
          <w:sz w:val="30"/>
          <w:szCs w:val="30"/>
        </w:rPr>
      </w:pPr>
    </w:p>
    <w:p w14:paraId="126C3812" w14:textId="77777777" w:rsidR="00F56B36" w:rsidRDefault="00F56B36" w:rsidP="00DF798B">
      <w:pPr>
        <w:jc w:val="both"/>
        <w:rPr>
          <w:rFonts w:ascii="Helvetica" w:hAnsi="Helvetica" w:cs="Helvetica"/>
          <w:color w:val="262626"/>
          <w:sz w:val="32"/>
          <w:szCs w:val="32"/>
        </w:rPr>
      </w:pPr>
      <w:r>
        <w:rPr>
          <w:rFonts w:ascii="Helvetica" w:hAnsi="Helvetica" w:cs="Helvetica"/>
          <w:color w:val="262626"/>
          <w:sz w:val="32"/>
          <w:szCs w:val="32"/>
        </w:rPr>
        <w:t xml:space="preserve">You should provide clear instructions on your test setup and how to execute your tests. </w:t>
      </w:r>
      <w:r w:rsidRPr="00F56B36">
        <w:rPr>
          <w:rFonts w:ascii="Helvetica" w:hAnsi="Helvetica" w:cs="Helvetica"/>
          <w:b/>
          <w:color w:val="262626"/>
          <w:sz w:val="32"/>
          <w:szCs w:val="32"/>
        </w:rPr>
        <w:t>The clarity and precision of these instructions - and the ease with which the interviewers can execute them - will be a key part of the assessment.</w:t>
      </w:r>
      <w:r>
        <w:rPr>
          <w:rFonts w:ascii="Helvetica" w:hAnsi="Helvetica" w:cs="Helvetica"/>
          <w:color w:val="262626"/>
          <w:sz w:val="32"/>
          <w:szCs w:val="32"/>
        </w:rPr>
        <w:t xml:space="preserve"> </w:t>
      </w:r>
    </w:p>
    <w:p w14:paraId="5CAFBFA9" w14:textId="55B371E3" w:rsidR="00C85ED4" w:rsidRDefault="00F56B36" w:rsidP="00DF798B">
      <w:pPr>
        <w:jc w:val="both"/>
      </w:pPr>
      <w:r>
        <w:rPr>
          <w:rFonts w:ascii="Helvetica" w:hAnsi="Helvetica" w:cs="Helvetica"/>
          <w:color w:val="262626"/>
          <w:sz w:val="32"/>
          <w:szCs w:val="32"/>
        </w:rPr>
        <w:t>Please create a README file detailing said instructions. Please also use this file for listing any additional comments or observations you might want to share about your submission</w:t>
      </w:r>
      <w:r w:rsidR="00DF798B">
        <w:rPr>
          <w:rFonts w:ascii="Helvetica" w:hAnsi="Helvetica" w:cs="Helvetica"/>
          <w:color w:val="262626"/>
          <w:sz w:val="32"/>
          <w:szCs w:val="32"/>
        </w:rPr>
        <w:t>.</w:t>
      </w:r>
    </w:p>
    <w:sectPr w:rsidR="00C85ED4" w:rsidSect="00360AD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3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B36"/>
    <w:rsid w:val="00046356"/>
    <w:rsid w:val="00360AD3"/>
    <w:rsid w:val="003C7609"/>
    <w:rsid w:val="005443EB"/>
    <w:rsid w:val="008151C5"/>
    <w:rsid w:val="00974666"/>
    <w:rsid w:val="00C85943"/>
    <w:rsid w:val="00C85ED4"/>
    <w:rsid w:val="00D50B93"/>
    <w:rsid w:val="00DB2FBB"/>
    <w:rsid w:val="00DE549F"/>
    <w:rsid w:val="00DF798B"/>
    <w:rsid w:val="00E958AB"/>
    <w:rsid w:val="00EE7704"/>
    <w:rsid w:val="00F34B8C"/>
    <w:rsid w:val="00F56B36"/>
    <w:rsid w:val="00FA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962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6B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56B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so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Dobritescu</dc:creator>
  <cp:keywords/>
  <dc:description/>
  <cp:lastModifiedBy>Celine Cuenoud</cp:lastModifiedBy>
  <cp:revision>2</cp:revision>
  <dcterms:created xsi:type="dcterms:W3CDTF">2016-12-22T14:07:00Z</dcterms:created>
  <dcterms:modified xsi:type="dcterms:W3CDTF">2016-12-22T14:07:00Z</dcterms:modified>
</cp:coreProperties>
</file>